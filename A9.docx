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81C6D" w14:textId="77777777" w:rsidR="00E81FEF" w:rsidRDefault="00E81FEF" w:rsidP="00E81FEF">
      <w:pPr>
        <w:autoSpaceDE w:val="0"/>
        <w:autoSpaceDN w:val="0"/>
        <w:adjustRightInd w:val="0"/>
        <w:jc w:val="left"/>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My advice for the upcoming assignment is as follows:</w:t>
      </w:r>
    </w:p>
    <w:p w14:paraId="1F80F513" w14:textId="0A74B6AA" w:rsidR="00E81FEF" w:rsidRPr="00111FA6" w:rsidRDefault="00E81FEF" w:rsidP="00111FA6">
      <w:pPr>
        <w:pStyle w:val="ListParagraph"/>
        <w:numPr>
          <w:ilvl w:val="0"/>
          <w:numId w:val="9"/>
        </w:numPr>
        <w:autoSpaceDE w:val="0"/>
        <w:autoSpaceDN w:val="0"/>
        <w:adjustRightInd w:val="0"/>
        <w:ind w:firstLineChars="0"/>
        <w:jc w:val="left"/>
        <w:rPr>
          <w:rFonts w:ascii="AppleSystemUIFont" w:hAnsi="AppleSystemUIFont" w:cs="AppleSystemUIFont"/>
          <w:kern w:val="0"/>
          <w:sz w:val="26"/>
          <w:szCs w:val="26"/>
          <w:lang w:val="en-US"/>
        </w:rPr>
      </w:pPr>
      <w:r w:rsidRPr="00111FA6">
        <w:rPr>
          <w:rFonts w:ascii="AppleSystemUIFont" w:hAnsi="AppleSystemUIFont" w:cs="AppleSystemUIFont"/>
          <w:kern w:val="0"/>
          <w:sz w:val="26"/>
          <w:szCs w:val="26"/>
          <w:lang w:val="en-US"/>
        </w:rPr>
        <w:t>Out of all the pages on your website you have planned to engage your targeted persona, pick the pages that are most critical to your success.</w:t>
      </w:r>
    </w:p>
    <w:p w14:paraId="2D42032F" w14:textId="5FAAAC81" w:rsidR="00E81FEF" w:rsidRDefault="00E81FEF" w:rsidP="00E81FEF">
      <w:pPr>
        <w:autoSpaceDE w:val="0"/>
        <w:autoSpaceDN w:val="0"/>
        <w:adjustRightInd w:val="0"/>
        <w:jc w:val="left"/>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Dance </w:t>
      </w:r>
      <w:r>
        <w:rPr>
          <w:rFonts w:ascii="AppleSystemUIFont" w:hAnsi="AppleSystemUIFont" w:cs="AppleSystemUIFont" w:hint="eastAsia"/>
          <w:kern w:val="0"/>
          <w:sz w:val="26"/>
          <w:szCs w:val="26"/>
          <w:lang w:val="en-US"/>
        </w:rPr>
        <w:t>Class</w:t>
      </w:r>
      <w:r>
        <w:rPr>
          <w:rFonts w:ascii="AppleSystemUIFont" w:hAnsi="AppleSystemUIFont" w:cs="AppleSystemUIFont"/>
          <w:kern w:val="0"/>
          <w:sz w:val="26"/>
          <w:szCs w:val="26"/>
          <w:lang w:val="en-US"/>
        </w:rPr>
        <w:t xml:space="preserve"> page</w:t>
      </w:r>
    </w:p>
    <w:p w14:paraId="31A8CBBF" w14:textId="0D543365" w:rsidR="00E81FEF" w:rsidRDefault="00111FA6" w:rsidP="00E81FEF">
      <w:pPr>
        <w:autoSpaceDE w:val="0"/>
        <w:autoSpaceDN w:val="0"/>
        <w:adjustRightInd w:val="0"/>
        <w:jc w:val="left"/>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Login page</w:t>
      </w:r>
    </w:p>
    <w:p w14:paraId="72446A47" w14:textId="77777777" w:rsidR="00111FA6" w:rsidRDefault="00111FA6" w:rsidP="00E81FEF">
      <w:pPr>
        <w:autoSpaceDE w:val="0"/>
        <w:autoSpaceDN w:val="0"/>
        <w:adjustRightInd w:val="0"/>
        <w:jc w:val="left"/>
        <w:rPr>
          <w:rFonts w:ascii="AppleSystemUIFont" w:hAnsi="AppleSystemUIFont" w:cs="AppleSystemUIFont"/>
          <w:kern w:val="0"/>
          <w:sz w:val="26"/>
          <w:szCs w:val="26"/>
          <w:lang w:val="en-US"/>
        </w:rPr>
      </w:pPr>
    </w:p>
    <w:p w14:paraId="5880EFB3" w14:textId="77777777" w:rsidR="00E81FEF" w:rsidRPr="00111FA6" w:rsidRDefault="00E81FEF" w:rsidP="00111FA6">
      <w:pPr>
        <w:pStyle w:val="ListParagraph"/>
        <w:numPr>
          <w:ilvl w:val="0"/>
          <w:numId w:val="9"/>
        </w:numPr>
        <w:autoSpaceDE w:val="0"/>
        <w:autoSpaceDN w:val="0"/>
        <w:adjustRightInd w:val="0"/>
        <w:ind w:firstLineChars="0"/>
        <w:jc w:val="left"/>
        <w:rPr>
          <w:rFonts w:ascii="AppleSystemUIFont" w:hAnsi="AppleSystemUIFont" w:cs="AppleSystemUIFont"/>
          <w:kern w:val="0"/>
          <w:sz w:val="26"/>
          <w:szCs w:val="26"/>
          <w:lang w:val="en-US"/>
        </w:rPr>
      </w:pPr>
      <w:r w:rsidRPr="00111FA6">
        <w:rPr>
          <w:rFonts w:ascii="AppleSystemUIFont" w:hAnsi="AppleSystemUIFont" w:cs="AppleSystemUIFont"/>
          <w:kern w:val="0"/>
          <w:sz w:val="26"/>
          <w:szCs w:val="26"/>
          <w:lang w:val="en-US"/>
        </w:rPr>
        <w:t>On the selected pages, pick the element (</w:t>
      </w:r>
      <w:proofErr w:type="gramStart"/>
      <w:r w:rsidRPr="00111FA6">
        <w:rPr>
          <w:rFonts w:ascii="AppleSystemUIFont" w:hAnsi="AppleSystemUIFont" w:cs="AppleSystemUIFont"/>
          <w:kern w:val="0"/>
          <w:sz w:val="26"/>
          <w:szCs w:val="26"/>
          <w:lang w:val="en-US"/>
        </w:rPr>
        <w:t>e.g.</w:t>
      </w:r>
      <w:proofErr w:type="gramEnd"/>
      <w:r w:rsidRPr="00111FA6">
        <w:rPr>
          <w:rFonts w:ascii="AppleSystemUIFont" w:hAnsi="AppleSystemUIFont" w:cs="AppleSystemUIFont"/>
          <w:kern w:val="0"/>
          <w:sz w:val="26"/>
          <w:szCs w:val="26"/>
          <w:lang w:val="en-US"/>
        </w:rPr>
        <w:t xml:space="preserve"> link, image, or button) that you think is most critical for people to click on to show their interest.</w:t>
      </w:r>
    </w:p>
    <w:p w14:paraId="16A723C8" w14:textId="457FBC04" w:rsidR="00E81FEF" w:rsidRDefault="00E81FEF" w:rsidP="00E81FEF">
      <w:pPr>
        <w:autoSpaceDE w:val="0"/>
        <w:autoSpaceDN w:val="0"/>
        <w:adjustRightInd w:val="0"/>
        <w:jc w:val="left"/>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Dance class button</w:t>
      </w:r>
    </w:p>
    <w:p w14:paraId="55C7E61E" w14:textId="6266317E" w:rsidR="00E81FEF" w:rsidRDefault="00E81FEF" w:rsidP="00E81FEF">
      <w:pPr>
        <w:autoSpaceDE w:val="0"/>
        <w:autoSpaceDN w:val="0"/>
        <w:adjustRightInd w:val="0"/>
        <w:jc w:val="left"/>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Login </w:t>
      </w:r>
      <w:r w:rsidR="00C5668F">
        <w:rPr>
          <w:rFonts w:ascii="AppleSystemUIFont" w:hAnsi="AppleSystemUIFont" w:cs="AppleSystemUIFont"/>
          <w:kern w:val="0"/>
          <w:sz w:val="26"/>
          <w:szCs w:val="26"/>
          <w:lang w:val="en-US"/>
        </w:rPr>
        <w:t xml:space="preserve">link </w:t>
      </w:r>
      <w:r>
        <w:rPr>
          <w:rFonts w:ascii="AppleSystemUIFont" w:hAnsi="AppleSystemUIFont" w:cs="AppleSystemUIFont"/>
          <w:kern w:val="0"/>
          <w:sz w:val="26"/>
          <w:szCs w:val="26"/>
          <w:lang w:val="en-US"/>
        </w:rPr>
        <w:t xml:space="preserve">on competition </w:t>
      </w:r>
      <w:proofErr w:type="spellStart"/>
      <w:proofErr w:type="gramStart"/>
      <w:r>
        <w:rPr>
          <w:rFonts w:ascii="AppleSystemUIFont" w:hAnsi="AppleSystemUIFont" w:cs="AppleSystemUIFont"/>
          <w:kern w:val="0"/>
          <w:sz w:val="26"/>
          <w:szCs w:val="26"/>
          <w:lang w:val="en-US"/>
        </w:rPr>
        <w:t>page</w:t>
      </w:r>
      <w:r w:rsidR="00B627C9">
        <w:rPr>
          <w:rFonts w:ascii="AppleSystemUIFont" w:hAnsi="AppleSystemUIFont" w:cs="AppleSystemUIFont"/>
          <w:kern w:val="0"/>
          <w:sz w:val="26"/>
          <w:szCs w:val="26"/>
          <w:lang w:val="en-US"/>
        </w:rPr>
        <w:t>,workshop</w:t>
      </w:r>
      <w:proofErr w:type="spellEnd"/>
      <w:proofErr w:type="gramEnd"/>
      <w:r w:rsidR="00B627C9">
        <w:rPr>
          <w:rFonts w:ascii="AppleSystemUIFont" w:hAnsi="AppleSystemUIFont" w:cs="AppleSystemUIFont"/>
          <w:kern w:val="0"/>
          <w:sz w:val="26"/>
          <w:szCs w:val="26"/>
          <w:lang w:val="en-US"/>
        </w:rPr>
        <w:t xml:space="preserve"> page, and shop page</w:t>
      </w:r>
      <w:r>
        <w:rPr>
          <w:rFonts w:ascii="AppleSystemUIFont" w:hAnsi="AppleSystemUIFont" w:cs="AppleSystemUIFont"/>
          <w:kern w:val="0"/>
          <w:sz w:val="26"/>
          <w:szCs w:val="26"/>
          <w:lang w:val="en-US"/>
        </w:rPr>
        <w:t xml:space="preserve"> </w:t>
      </w:r>
    </w:p>
    <w:p w14:paraId="427AA447" w14:textId="77777777" w:rsidR="00E81FEF" w:rsidRDefault="00E81FEF" w:rsidP="00E81FEF">
      <w:pPr>
        <w:autoSpaceDE w:val="0"/>
        <w:autoSpaceDN w:val="0"/>
        <w:adjustRightInd w:val="0"/>
        <w:jc w:val="left"/>
        <w:rPr>
          <w:rFonts w:ascii="AppleSystemUIFont" w:hAnsi="AppleSystemUIFont" w:cs="AppleSystemUIFont"/>
          <w:kern w:val="0"/>
          <w:sz w:val="26"/>
          <w:szCs w:val="26"/>
          <w:lang w:val="en-US"/>
        </w:rPr>
      </w:pPr>
    </w:p>
    <w:p w14:paraId="70D3FD97" w14:textId="77777777" w:rsidR="00E81FEF" w:rsidRPr="00111FA6" w:rsidRDefault="00E81FEF" w:rsidP="00111FA6">
      <w:pPr>
        <w:pStyle w:val="ListParagraph"/>
        <w:numPr>
          <w:ilvl w:val="0"/>
          <w:numId w:val="9"/>
        </w:numPr>
        <w:autoSpaceDE w:val="0"/>
        <w:autoSpaceDN w:val="0"/>
        <w:adjustRightInd w:val="0"/>
        <w:ind w:firstLineChars="0"/>
        <w:jc w:val="left"/>
        <w:rPr>
          <w:rFonts w:ascii="AppleSystemUIFont" w:hAnsi="AppleSystemUIFont" w:cs="AppleSystemUIFont"/>
          <w:kern w:val="0"/>
          <w:sz w:val="26"/>
          <w:szCs w:val="26"/>
          <w:lang w:val="en-US"/>
        </w:rPr>
      </w:pPr>
      <w:r w:rsidRPr="00111FA6">
        <w:rPr>
          <w:rFonts w:ascii="AppleSystemUIFont" w:hAnsi="AppleSystemUIFont" w:cs="AppleSystemUIFont"/>
          <w:kern w:val="0"/>
          <w:sz w:val="26"/>
          <w:szCs w:val="26"/>
          <w:lang w:val="en-US"/>
        </w:rPr>
        <w:t>I hope your usability tests have already revealed what are important to the adoption of your solution for addressing the target persona’s problem. Pick only two elements for creating event listener functions to track if click occurs for the assignment.</w:t>
      </w:r>
    </w:p>
    <w:p w14:paraId="100F789D" w14:textId="3D991C00" w:rsidR="00E81FEF" w:rsidRDefault="00E81FEF" w:rsidP="00E81FEF">
      <w:pPr>
        <w:autoSpaceDE w:val="0"/>
        <w:autoSpaceDN w:val="0"/>
        <w:adjustRightInd w:val="0"/>
        <w:jc w:val="left"/>
        <w:rPr>
          <w:rFonts w:ascii="AppleSystemUIFont" w:hAnsi="AppleSystemUIFont" w:cs="AppleSystemUIFont"/>
          <w:kern w:val="0"/>
          <w:sz w:val="26"/>
          <w:szCs w:val="26"/>
          <w:lang w:val="en-US"/>
        </w:rPr>
      </w:pPr>
      <w:r>
        <w:rPr>
          <w:rFonts w:ascii="AppleSystemUIFont" w:hAnsi="AppleSystemUIFont" w:cs="AppleSystemUIFont" w:hint="eastAsia"/>
          <w:kern w:val="0"/>
          <w:sz w:val="26"/>
          <w:szCs w:val="26"/>
          <w:lang w:val="en-US"/>
        </w:rPr>
        <w:t>T</w:t>
      </w:r>
      <w:r>
        <w:rPr>
          <w:rFonts w:ascii="AppleSystemUIFont" w:hAnsi="AppleSystemUIFont" w:cs="AppleSystemUIFont"/>
          <w:kern w:val="0"/>
          <w:sz w:val="26"/>
          <w:szCs w:val="26"/>
          <w:lang w:val="en-US"/>
        </w:rPr>
        <w:t>rack how many people click my dance class button</w:t>
      </w:r>
    </w:p>
    <w:p w14:paraId="35D411C1" w14:textId="0067AE38" w:rsidR="00E81FEF" w:rsidRDefault="00E81FEF" w:rsidP="00E81FEF">
      <w:pPr>
        <w:autoSpaceDE w:val="0"/>
        <w:autoSpaceDN w:val="0"/>
        <w:adjustRightInd w:val="0"/>
        <w:jc w:val="left"/>
        <w:rPr>
          <w:rFonts w:ascii="AppleSystemUIFont" w:hAnsi="AppleSystemUIFont" w:cs="AppleSystemUIFont"/>
          <w:kern w:val="0"/>
          <w:sz w:val="26"/>
          <w:szCs w:val="26"/>
          <w:lang w:val="en-US"/>
        </w:rPr>
      </w:pPr>
      <w:r>
        <w:rPr>
          <w:rFonts w:ascii="AppleSystemUIFont" w:hAnsi="AppleSystemUIFont" w:cs="AppleSystemUIFont" w:hint="eastAsia"/>
          <w:kern w:val="0"/>
          <w:sz w:val="26"/>
          <w:szCs w:val="26"/>
          <w:lang w:val="en-US"/>
        </w:rPr>
        <w:t>T</w:t>
      </w:r>
      <w:r>
        <w:rPr>
          <w:rFonts w:ascii="AppleSystemUIFont" w:hAnsi="AppleSystemUIFont" w:cs="AppleSystemUIFont"/>
          <w:kern w:val="0"/>
          <w:sz w:val="26"/>
          <w:szCs w:val="26"/>
          <w:lang w:val="en-US"/>
        </w:rPr>
        <w:t>rack how many people are attracted by the discounts to log in, being a member?</w:t>
      </w:r>
    </w:p>
    <w:p w14:paraId="2B37BAB2" w14:textId="77777777" w:rsidR="00E81FEF" w:rsidRDefault="00E81FEF" w:rsidP="00E81FEF">
      <w:pPr>
        <w:autoSpaceDE w:val="0"/>
        <w:autoSpaceDN w:val="0"/>
        <w:adjustRightInd w:val="0"/>
        <w:jc w:val="left"/>
        <w:rPr>
          <w:rFonts w:ascii="AppleSystemUIFont" w:hAnsi="AppleSystemUIFont" w:cs="AppleSystemUIFont"/>
          <w:kern w:val="0"/>
          <w:sz w:val="26"/>
          <w:szCs w:val="26"/>
          <w:lang w:val="en-US"/>
        </w:rPr>
      </w:pPr>
    </w:p>
    <w:p w14:paraId="4130BB6F" w14:textId="77777777" w:rsidR="00E81FEF" w:rsidRPr="00111FA6" w:rsidRDefault="00E81FEF" w:rsidP="00111FA6">
      <w:pPr>
        <w:pStyle w:val="ListParagraph"/>
        <w:numPr>
          <w:ilvl w:val="0"/>
          <w:numId w:val="9"/>
        </w:numPr>
        <w:autoSpaceDE w:val="0"/>
        <w:autoSpaceDN w:val="0"/>
        <w:adjustRightInd w:val="0"/>
        <w:ind w:firstLineChars="0"/>
        <w:jc w:val="left"/>
        <w:rPr>
          <w:rFonts w:ascii="AppleSystemUIFont" w:hAnsi="AppleSystemUIFont" w:cs="AppleSystemUIFont"/>
          <w:kern w:val="0"/>
          <w:sz w:val="26"/>
          <w:szCs w:val="26"/>
          <w:lang w:val="en-US"/>
        </w:rPr>
      </w:pPr>
      <w:r w:rsidRPr="00111FA6">
        <w:rPr>
          <w:rFonts w:ascii="AppleSystemUIFont" w:hAnsi="AppleSystemUIFont" w:cs="AppleSystemUIFont"/>
          <w:kern w:val="0"/>
          <w:sz w:val="26"/>
          <w:szCs w:val="26"/>
          <w:lang w:val="en-US"/>
        </w:rPr>
        <w:t xml:space="preserve">You have to </w:t>
      </w:r>
      <w:proofErr w:type="gramStart"/>
      <w:r w:rsidRPr="00111FA6">
        <w:rPr>
          <w:rFonts w:ascii="AppleSystemUIFont" w:hAnsi="AppleSystemUIFont" w:cs="AppleSystemUIFont"/>
          <w:kern w:val="0"/>
          <w:sz w:val="26"/>
          <w:szCs w:val="26"/>
          <w:lang w:val="en-US"/>
        </w:rPr>
        <w:t>mock up</w:t>
      </w:r>
      <w:proofErr w:type="gramEnd"/>
      <w:r w:rsidRPr="00111FA6">
        <w:rPr>
          <w:rFonts w:ascii="AppleSystemUIFont" w:hAnsi="AppleSystemUIFont" w:cs="AppleSystemUIFont"/>
          <w:kern w:val="0"/>
          <w:sz w:val="26"/>
          <w:szCs w:val="26"/>
          <w:lang w:val="en-US"/>
        </w:rPr>
        <w:t xml:space="preserve"> the html page(s) in order to place your event listener functions. I will check your codes to assess if you’ve successfully implemented the listener functions.</w:t>
      </w:r>
    </w:p>
    <w:p w14:paraId="059364A6" w14:textId="77777777" w:rsidR="00E81FEF" w:rsidRDefault="00E81FEF" w:rsidP="00E81FEF">
      <w:pPr>
        <w:autoSpaceDE w:val="0"/>
        <w:autoSpaceDN w:val="0"/>
        <w:adjustRightInd w:val="0"/>
        <w:jc w:val="left"/>
        <w:rPr>
          <w:rFonts w:ascii="AppleSystemUIFont" w:hAnsi="AppleSystemUIFont" w:cs="AppleSystemUIFont"/>
          <w:kern w:val="0"/>
          <w:sz w:val="26"/>
          <w:szCs w:val="26"/>
          <w:lang w:val="en-US"/>
        </w:rPr>
      </w:pPr>
    </w:p>
    <w:p w14:paraId="0288E72F" w14:textId="249352FE" w:rsidR="00E81FEF" w:rsidRPr="00111FA6" w:rsidRDefault="00E81FEF" w:rsidP="00111FA6">
      <w:pPr>
        <w:pStyle w:val="ListParagraph"/>
        <w:numPr>
          <w:ilvl w:val="0"/>
          <w:numId w:val="9"/>
        </w:numPr>
        <w:autoSpaceDE w:val="0"/>
        <w:autoSpaceDN w:val="0"/>
        <w:adjustRightInd w:val="0"/>
        <w:ind w:firstLineChars="0"/>
        <w:jc w:val="left"/>
        <w:rPr>
          <w:rFonts w:ascii="AppleSystemUIFont" w:hAnsi="AppleSystemUIFont" w:cs="AppleSystemUIFont"/>
          <w:kern w:val="0"/>
          <w:sz w:val="26"/>
          <w:szCs w:val="26"/>
          <w:lang w:val="en-US"/>
        </w:rPr>
      </w:pPr>
      <w:r w:rsidRPr="00111FA6">
        <w:rPr>
          <w:rFonts w:ascii="AppleSystemUIFont" w:hAnsi="AppleSystemUIFont" w:cs="AppleSystemUIFont"/>
          <w:kern w:val="0"/>
          <w:sz w:val="26"/>
          <w:szCs w:val="26"/>
          <w:lang w:val="en-US"/>
        </w:rPr>
        <w:t>Please explain briefly why tracking these elements are important to you.</w:t>
      </w:r>
    </w:p>
    <w:p w14:paraId="42E39A0A" w14:textId="05585C90" w:rsidR="00E81FEF" w:rsidRDefault="00E81FEF" w:rsidP="00E81FEF">
      <w:pPr>
        <w:autoSpaceDE w:val="0"/>
        <w:autoSpaceDN w:val="0"/>
        <w:adjustRightInd w:val="0"/>
        <w:jc w:val="left"/>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Element 1: Dance class: During persona interview and usability test, most of them reflected the dance class might be </w:t>
      </w:r>
      <w:r w:rsidR="00922038">
        <w:rPr>
          <w:rFonts w:ascii="AppleSystemUIFont" w:hAnsi="AppleSystemUIFont" w:cs="AppleSystemUIFont"/>
          <w:kern w:val="0"/>
          <w:sz w:val="26"/>
          <w:szCs w:val="26"/>
          <w:lang w:val="en-US"/>
        </w:rPr>
        <w:t xml:space="preserve">the </w:t>
      </w:r>
      <w:r>
        <w:rPr>
          <w:rFonts w:ascii="AppleSystemUIFont" w:hAnsi="AppleSystemUIFont" w:cs="AppleSystemUIFont"/>
          <w:kern w:val="0"/>
          <w:sz w:val="26"/>
          <w:szCs w:val="26"/>
          <w:lang w:val="en-US"/>
        </w:rPr>
        <w:t xml:space="preserve">most helpful. The element drives </w:t>
      </w:r>
      <w:r w:rsidR="00922038">
        <w:rPr>
          <w:rFonts w:ascii="AppleSystemUIFont" w:hAnsi="AppleSystemUIFont" w:cs="AppleSystemUIFont"/>
          <w:kern w:val="0"/>
          <w:sz w:val="26"/>
          <w:szCs w:val="26"/>
          <w:lang w:val="en-US"/>
        </w:rPr>
        <w:t>them</w:t>
      </w:r>
      <w:r>
        <w:rPr>
          <w:rFonts w:ascii="AppleSystemUIFont" w:hAnsi="AppleSystemUIFont" w:cs="AppleSystemUIFont"/>
          <w:kern w:val="0"/>
          <w:sz w:val="26"/>
          <w:szCs w:val="26"/>
          <w:lang w:val="en-US"/>
        </w:rPr>
        <w:t xml:space="preserve"> to adopt my website. I believe the dance class will the reason for being the early adopter</w:t>
      </w:r>
      <w:r w:rsidR="00922038">
        <w:rPr>
          <w:rFonts w:ascii="AppleSystemUIFont" w:hAnsi="AppleSystemUIFont" w:cs="AppleSystemUIFont"/>
          <w:kern w:val="0"/>
          <w:sz w:val="26"/>
          <w:szCs w:val="26"/>
          <w:lang w:val="en-US"/>
        </w:rPr>
        <w:t>s</w:t>
      </w:r>
      <w:r>
        <w:rPr>
          <w:rFonts w:ascii="AppleSystemUIFont" w:hAnsi="AppleSystemUIFont" w:cs="AppleSystemUIFont"/>
          <w:kern w:val="0"/>
          <w:sz w:val="26"/>
          <w:szCs w:val="26"/>
          <w:lang w:val="en-US"/>
        </w:rPr>
        <w:t xml:space="preserve">. Therefore, I would like to know whether the dance class </w:t>
      </w:r>
      <w:r w:rsidR="00922038">
        <w:rPr>
          <w:rFonts w:ascii="AppleSystemUIFont" w:hAnsi="AppleSystemUIFont" w:cs="AppleSystemUIFont"/>
          <w:kern w:val="0"/>
          <w:sz w:val="26"/>
          <w:szCs w:val="26"/>
          <w:lang w:val="en-US"/>
        </w:rPr>
        <w:t>will receive comparative number of clicks.</w:t>
      </w:r>
      <w:r w:rsidR="00B627C9">
        <w:rPr>
          <w:rFonts w:ascii="AppleSystemUIFont" w:hAnsi="AppleSystemUIFont" w:cs="AppleSystemUIFont"/>
          <w:kern w:val="0"/>
          <w:sz w:val="26"/>
          <w:szCs w:val="26"/>
          <w:lang w:val="en-US"/>
        </w:rPr>
        <w:t xml:space="preserve"> I made an event listener on base.html and let it redirect people to the page once they click the dance class button on navigation bar</w:t>
      </w:r>
    </w:p>
    <w:p w14:paraId="30F7494E" w14:textId="7C458D1C" w:rsidR="00E81FEF" w:rsidRDefault="00E81FEF" w:rsidP="00E81FEF">
      <w:pPr>
        <w:autoSpaceDE w:val="0"/>
        <w:autoSpaceDN w:val="0"/>
        <w:adjustRightInd w:val="0"/>
        <w:jc w:val="left"/>
        <w:rPr>
          <w:rFonts w:ascii="AppleSystemUIFont" w:hAnsi="AppleSystemUIFont" w:cs="AppleSystemUIFont"/>
          <w:kern w:val="0"/>
          <w:sz w:val="26"/>
          <w:szCs w:val="26"/>
          <w:lang w:val="en-US"/>
        </w:rPr>
      </w:pPr>
    </w:p>
    <w:p w14:paraId="13435C04" w14:textId="5DBF47FD" w:rsidR="00922038" w:rsidRPr="00B627C9" w:rsidRDefault="00922038" w:rsidP="00E81FEF">
      <w:pPr>
        <w:autoSpaceDE w:val="0"/>
        <w:autoSpaceDN w:val="0"/>
        <w:adjustRightInd w:val="0"/>
        <w:jc w:val="left"/>
        <w:rPr>
          <w:rFonts w:ascii="AppleSystemUIFont" w:hAnsi="AppleSystemUIFont" w:cs="AppleSystemUIFont" w:hint="eastAsia"/>
          <w:kern w:val="0"/>
          <w:sz w:val="26"/>
          <w:szCs w:val="26"/>
          <w:lang w:val="en-US"/>
        </w:rPr>
      </w:pPr>
      <w:r>
        <w:rPr>
          <w:rFonts w:ascii="AppleSystemUIFont" w:hAnsi="AppleSystemUIFont" w:cs="AppleSystemUIFont" w:hint="eastAsia"/>
          <w:kern w:val="0"/>
          <w:sz w:val="26"/>
          <w:szCs w:val="26"/>
          <w:lang w:val="en-US"/>
        </w:rPr>
        <w:t>E</w:t>
      </w:r>
      <w:r>
        <w:rPr>
          <w:rFonts w:ascii="AppleSystemUIFont" w:hAnsi="AppleSystemUIFont" w:cs="AppleSystemUIFont"/>
          <w:kern w:val="0"/>
          <w:sz w:val="26"/>
          <w:szCs w:val="26"/>
          <w:lang w:val="en-US"/>
        </w:rPr>
        <w:t xml:space="preserve">lement 2: log in: The main business potential for the website is providing logged in </w:t>
      </w:r>
      <w:r>
        <w:rPr>
          <w:rFonts w:ascii="AppleSystemUIFont" w:hAnsi="AppleSystemUIFont" w:cs="AppleSystemUIFont" w:hint="eastAsia"/>
          <w:kern w:val="0"/>
          <w:sz w:val="26"/>
          <w:szCs w:val="26"/>
          <w:lang w:val="en-US"/>
        </w:rPr>
        <w:t>u</w:t>
      </w:r>
      <w:r>
        <w:rPr>
          <w:rFonts w:ascii="AppleSystemUIFont" w:hAnsi="AppleSystemUIFont" w:cs="AppleSystemUIFont"/>
          <w:kern w:val="0"/>
          <w:sz w:val="26"/>
          <w:szCs w:val="26"/>
          <w:lang w:val="en-US"/>
        </w:rPr>
        <w:t xml:space="preserve">sers discount codes to consume dance relative stuffs. Only </w:t>
      </w:r>
      <w:proofErr w:type="spellStart"/>
      <w:r>
        <w:rPr>
          <w:rFonts w:ascii="AppleSystemUIFont" w:hAnsi="AppleSystemUIFont" w:cs="AppleSystemUIFont"/>
          <w:kern w:val="0"/>
          <w:sz w:val="26"/>
          <w:szCs w:val="26"/>
          <w:lang w:val="en-US"/>
        </w:rPr>
        <w:t>loggin</w:t>
      </w:r>
      <w:proofErr w:type="spellEnd"/>
      <w:r>
        <w:rPr>
          <w:rFonts w:ascii="AppleSystemUIFont" w:hAnsi="AppleSystemUIFont" w:cs="AppleSystemUIFont"/>
          <w:kern w:val="0"/>
          <w:sz w:val="26"/>
          <w:szCs w:val="26"/>
          <w:lang w:val="en-US"/>
        </w:rPr>
        <w:t xml:space="preserve"> is available to see. Thus, I made a log in link next to price to see whether people are willing to log in to enjoy the deals and purchase. If it is not attractive enough to let </w:t>
      </w:r>
      <w:r w:rsidR="00C5668F">
        <w:rPr>
          <w:rFonts w:ascii="AppleSystemUIFont" w:hAnsi="AppleSystemUIFont" w:cs="AppleSystemUIFont"/>
          <w:kern w:val="0"/>
          <w:sz w:val="26"/>
          <w:szCs w:val="26"/>
          <w:lang w:val="en-US"/>
        </w:rPr>
        <w:t>them,</w:t>
      </w:r>
      <w:r>
        <w:rPr>
          <w:rFonts w:ascii="AppleSystemUIFont" w:hAnsi="AppleSystemUIFont" w:cs="AppleSystemUIFont"/>
          <w:kern w:val="0"/>
          <w:sz w:val="26"/>
          <w:szCs w:val="26"/>
          <w:lang w:val="en-US"/>
        </w:rPr>
        <w:t xml:space="preserve"> do it, then my business potential fail. Thus, I want to test how many people click the log in link after browsing. </w:t>
      </w:r>
      <w:r w:rsidR="00B627C9">
        <w:rPr>
          <w:rFonts w:ascii="AppleSystemUIFont" w:hAnsi="AppleSystemUIFont" w:cs="AppleSystemUIFont"/>
          <w:kern w:val="0"/>
          <w:sz w:val="26"/>
          <w:szCs w:val="26"/>
          <w:lang w:val="en-US"/>
        </w:rPr>
        <w:t xml:space="preserve">I made an event listener on </w:t>
      </w:r>
      <w:r w:rsidR="00B627C9">
        <w:rPr>
          <w:rFonts w:ascii="AppleSystemUIFont" w:hAnsi="AppleSystemUIFont" w:cs="AppleSystemUIFont"/>
          <w:kern w:val="0"/>
          <w:sz w:val="26"/>
          <w:szCs w:val="26"/>
          <w:lang w:val="en-US"/>
        </w:rPr>
        <w:t xml:space="preserve">competition </w:t>
      </w:r>
      <w:proofErr w:type="spellStart"/>
      <w:r w:rsidR="00B627C9">
        <w:rPr>
          <w:rFonts w:ascii="AppleSystemUIFont" w:hAnsi="AppleSystemUIFont" w:cs="AppleSystemUIFont"/>
          <w:kern w:val="0"/>
          <w:sz w:val="26"/>
          <w:szCs w:val="26"/>
          <w:lang w:val="en-US"/>
        </w:rPr>
        <w:t>page,workshop</w:t>
      </w:r>
      <w:proofErr w:type="spellEnd"/>
      <w:r w:rsidR="00B627C9">
        <w:rPr>
          <w:rFonts w:ascii="AppleSystemUIFont" w:hAnsi="AppleSystemUIFont" w:cs="AppleSystemUIFont"/>
          <w:kern w:val="0"/>
          <w:sz w:val="26"/>
          <w:szCs w:val="26"/>
          <w:lang w:val="en-US"/>
        </w:rPr>
        <w:t xml:space="preserve"> page, and shop page</w:t>
      </w:r>
      <w:r w:rsidR="00B627C9">
        <w:rPr>
          <w:rFonts w:ascii="AppleSystemUIFont" w:hAnsi="AppleSystemUIFont" w:cs="AppleSystemUIFont"/>
          <w:kern w:val="0"/>
          <w:sz w:val="26"/>
          <w:szCs w:val="26"/>
          <w:lang w:val="en-US"/>
        </w:rPr>
        <w:t>, and let it redirect people to log in page once people click the log in link next to the discount.</w:t>
      </w:r>
    </w:p>
    <w:p w14:paraId="616C5255" w14:textId="139F60CC" w:rsidR="00922038" w:rsidRDefault="00922038" w:rsidP="00E81FEF">
      <w:pPr>
        <w:autoSpaceDE w:val="0"/>
        <w:autoSpaceDN w:val="0"/>
        <w:adjustRightInd w:val="0"/>
        <w:jc w:val="left"/>
        <w:rPr>
          <w:rFonts w:ascii="AppleSystemUIFont" w:hAnsi="AppleSystemUIFont" w:cs="AppleSystemUIFont"/>
          <w:kern w:val="0"/>
          <w:sz w:val="26"/>
          <w:szCs w:val="26"/>
          <w:lang w:val="en-US"/>
        </w:rPr>
      </w:pPr>
    </w:p>
    <w:p w14:paraId="39AEC8C7" w14:textId="5186733E" w:rsidR="00922038" w:rsidRPr="00922038" w:rsidRDefault="00922038" w:rsidP="00E81FEF">
      <w:pPr>
        <w:autoSpaceDE w:val="0"/>
        <w:autoSpaceDN w:val="0"/>
        <w:adjustRightInd w:val="0"/>
        <w:jc w:val="left"/>
        <w:rPr>
          <w:rFonts w:ascii="AppleSystemUIFont" w:hAnsi="AppleSystemUIFont" w:cs="AppleSystemUIFont"/>
          <w:kern w:val="0"/>
          <w:sz w:val="26"/>
          <w:szCs w:val="26"/>
          <w:lang w:val="en-US"/>
        </w:rPr>
      </w:pPr>
      <w:r>
        <w:rPr>
          <w:rFonts w:ascii="AppleSystemUIFont" w:hAnsi="AppleSystemUIFont" w:cs="AppleSystemUIFont" w:hint="eastAsia"/>
          <w:kern w:val="0"/>
          <w:sz w:val="26"/>
          <w:szCs w:val="26"/>
          <w:lang w:val="en-US"/>
        </w:rPr>
        <w:t>T</w:t>
      </w:r>
      <w:r>
        <w:rPr>
          <w:rFonts w:ascii="AppleSystemUIFont" w:hAnsi="AppleSystemUIFont" w:cs="AppleSystemUIFont"/>
          <w:kern w:val="0"/>
          <w:sz w:val="26"/>
          <w:szCs w:val="26"/>
          <w:lang w:val="en-US"/>
        </w:rPr>
        <w:t>he reason I do not test log in button on login page</w:t>
      </w:r>
      <w:r w:rsidR="00C5668F">
        <w:rPr>
          <w:rFonts w:ascii="AppleSystemUIFont" w:hAnsi="AppleSystemUIFont" w:cs="AppleSystemUIFont" w:hint="eastAsia"/>
          <w:kern w:val="0"/>
          <w:sz w:val="26"/>
          <w:szCs w:val="26"/>
          <w:lang w:val="en-US"/>
        </w:rPr>
        <w:t xml:space="preserve">. </w:t>
      </w:r>
      <w:r w:rsidR="00C5668F">
        <w:rPr>
          <w:rFonts w:ascii="AppleSystemUIFont" w:hAnsi="AppleSystemUIFont" w:cs="AppleSystemUIFont"/>
          <w:kern w:val="0"/>
          <w:sz w:val="26"/>
          <w:szCs w:val="26"/>
          <w:lang w:val="en-US"/>
        </w:rPr>
        <w:t xml:space="preserve">It is because </w:t>
      </w:r>
      <w:r w:rsidR="00C5668F" w:rsidRPr="00C5668F">
        <w:rPr>
          <w:rFonts w:ascii="AppleSystemUIFont" w:hAnsi="AppleSystemUIFont" w:cs="AppleSystemUIFont"/>
          <w:kern w:val="0"/>
          <w:sz w:val="26"/>
          <w:szCs w:val="26"/>
          <w:lang w:val="en-US"/>
        </w:rPr>
        <w:t xml:space="preserve">I want to exclude </w:t>
      </w:r>
      <w:r w:rsidR="00C5668F" w:rsidRPr="00C5668F">
        <w:rPr>
          <w:rFonts w:ascii="AppleSystemUIFont" w:hAnsi="AppleSystemUIFont" w:cs="AppleSystemUIFont"/>
          <w:kern w:val="0"/>
          <w:sz w:val="26"/>
          <w:szCs w:val="26"/>
          <w:lang w:val="en-US"/>
        </w:rPr>
        <w:lastRenderedPageBreak/>
        <w:t xml:space="preserve">people who habitually log in and then browse, and they are not necessarily attractive to my business. And in my </w:t>
      </w:r>
      <w:r w:rsidR="00C5668F">
        <w:rPr>
          <w:rFonts w:ascii="AppleSystemUIFont" w:hAnsi="AppleSystemUIFont" w:cs="AppleSystemUIFont"/>
          <w:kern w:val="0"/>
          <w:sz w:val="26"/>
          <w:szCs w:val="26"/>
          <w:lang w:val="en-US"/>
        </w:rPr>
        <w:t xml:space="preserve">usability </w:t>
      </w:r>
      <w:r w:rsidR="00C5668F" w:rsidRPr="00C5668F">
        <w:rPr>
          <w:rFonts w:ascii="AppleSystemUIFont" w:hAnsi="AppleSystemUIFont" w:cs="AppleSystemUIFont"/>
          <w:kern w:val="0"/>
          <w:sz w:val="26"/>
          <w:szCs w:val="26"/>
          <w:lang w:val="en-US"/>
        </w:rPr>
        <w:t>tests, most people browse directly, claiming that they will only sign up and log in if they see something that benefits them or appeals to them. If content really drives them to log in, then my business makes sense.</w:t>
      </w:r>
      <w:r w:rsidR="00C5668F">
        <w:rPr>
          <w:rFonts w:ascii="AppleSystemUIFont" w:hAnsi="AppleSystemUIFont" w:cs="AppleSystemUIFont"/>
          <w:kern w:val="0"/>
          <w:sz w:val="26"/>
          <w:szCs w:val="26"/>
          <w:lang w:val="en-US"/>
        </w:rPr>
        <w:t xml:space="preserve"> The reason I do not test sign up button on sign up page, it is because before people log in, they must sign up first. It is not that necessary to test sign up.</w:t>
      </w:r>
    </w:p>
    <w:p w14:paraId="59EC5A4F" w14:textId="77777777" w:rsidR="00922038" w:rsidRDefault="00922038" w:rsidP="00E81FEF">
      <w:pPr>
        <w:autoSpaceDE w:val="0"/>
        <w:autoSpaceDN w:val="0"/>
        <w:adjustRightInd w:val="0"/>
        <w:jc w:val="left"/>
        <w:rPr>
          <w:rFonts w:ascii="AppleSystemUIFont" w:hAnsi="AppleSystemUIFont" w:cs="AppleSystemUIFont"/>
          <w:kern w:val="0"/>
          <w:sz w:val="26"/>
          <w:szCs w:val="26"/>
          <w:lang w:val="en-US"/>
        </w:rPr>
      </w:pPr>
    </w:p>
    <w:p w14:paraId="276397E4" w14:textId="0CE76F5F" w:rsidR="00E81FEF" w:rsidRPr="00111FA6" w:rsidRDefault="00E81FEF" w:rsidP="00111FA6">
      <w:pPr>
        <w:pStyle w:val="ListParagraph"/>
        <w:numPr>
          <w:ilvl w:val="0"/>
          <w:numId w:val="9"/>
        </w:numPr>
        <w:autoSpaceDE w:val="0"/>
        <w:autoSpaceDN w:val="0"/>
        <w:adjustRightInd w:val="0"/>
        <w:ind w:firstLineChars="0"/>
        <w:jc w:val="left"/>
        <w:rPr>
          <w:rFonts w:ascii="AppleSystemUIFont" w:hAnsi="AppleSystemUIFont" w:cs="AppleSystemUIFont"/>
          <w:kern w:val="0"/>
          <w:sz w:val="26"/>
          <w:szCs w:val="26"/>
          <w:lang w:val="en-US"/>
        </w:rPr>
      </w:pPr>
      <w:r w:rsidRPr="00111FA6">
        <w:rPr>
          <w:rFonts w:ascii="AppleSystemUIFont" w:hAnsi="AppleSystemUIFont" w:cs="AppleSystemUIFont"/>
          <w:kern w:val="0"/>
          <w:sz w:val="26"/>
          <w:szCs w:val="26"/>
          <w:lang w:val="en-US"/>
        </w:rPr>
        <w:t>The elements will be used in your A/B test subsequently.</w:t>
      </w:r>
    </w:p>
    <w:p w14:paraId="52343440" w14:textId="77777777" w:rsidR="00111FA6" w:rsidRDefault="00111FA6" w:rsidP="00111FA6">
      <w:pPr>
        <w:autoSpaceDE w:val="0"/>
        <w:autoSpaceDN w:val="0"/>
        <w:adjustRightInd w:val="0"/>
        <w:jc w:val="left"/>
        <w:rPr>
          <w:rFonts w:ascii="AppleSystemUIFont" w:hAnsi="AppleSystemUIFont" w:cs="AppleSystemUIFont"/>
          <w:kern w:val="0"/>
          <w:sz w:val="26"/>
          <w:szCs w:val="26"/>
          <w:lang w:val="en-US"/>
        </w:rPr>
      </w:pPr>
    </w:p>
    <w:p w14:paraId="0D804E59" w14:textId="4DEBDC4B" w:rsidR="00E81FEF" w:rsidRPr="00111FA6" w:rsidRDefault="00E81FEF" w:rsidP="00111FA6">
      <w:pPr>
        <w:pStyle w:val="ListParagraph"/>
        <w:numPr>
          <w:ilvl w:val="0"/>
          <w:numId w:val="9"/>
        </w:numPr>
        <w:autoSpaceDE w:val="0"/>
        <w:autoSpaceDN w:val="0"/>
        <w:adjustRightInd w:val="0"/>
        <w:ind w:firstLineChars="0"/>
        <w:jc w:val="left"/>
        <w:rPr>
          <w:rFonts w:ascii="AppleSystemUIFont" w:hAnsi="AppleSystemUIFont" w:cs="AppleSystemUIFont"/>
          <w:kern w:val="0"/>
          <w:sz w:val="26"/>
          <w:szCs w:val="26"/>
          <w:lang w:val="en-US"/>
        </w:rPr>
      </w:pPr>
      <w:r w:rsidRPr="00111FA6">
        <w:rPr>
          <w:rFonts w:ascii="AppleSystemUIFont" w:hAnsi="AppleSystemUIFont" w:cs="AppleSystemUIFont"/>
          <w:kern w:val="0"/>
          <w:sz w:val="26"/>
          <w:szCs w:val="26"/>
          <w:lang w:val="en-US"/>
        </w:rPr>
        <w:t xml:space="preserve">Zip up the web pages with the JavaScript functions and upload to </w:t>
      </w:r>
      <w:proofErr w:type="spellStart"/>
      <w:r w:rsidRPr="00111FA6">
        <w:rPr>
          <w:rFonts w:ascii="AppleSystemUIFont" w:hAnsi="AppleSystemUIFont" w:cs="AppleSystemUIFont"/>
          <w:kern w:val="0"/>
          <w:sz w:val="26"/>
          <w:szCs w:val="26"/>
          <w:lang w:val="en-US"/>
        </w:rPr>
        <w:t>Github</w:t>
      </w:r>
      <w:proofErr w:type="spellEnd"/>
      <w:r w:rsidRPr="00111FA6">
        <w:rPr>
          <w:rFonts w:ascii="AppleSystemUIFont" w:hAnsi="AppleSystemUIFont" w:cs="AppleSystemUIFont"/>
          <w:kern w:val="0"/>
          <w:sz w:val="26"/>
          <w:szCs w:val="26"/>
          <w:lang w:val="en-US"/>
        </w:rPr>
        <w:t>. Send me the link for checking the submission.</w:t>
      </w:r>
    </w:p>
    <w:p w14:paraId="0E4A57CB" w14:textId="77777777" w:rsidR="00E81FEF" w:rsidRDefault="00E81FEF"/>
    <w:sectPr w:rsidR="00E81FEF" w:rsidSect="00EA111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2567695"/>
    <w:multiLevelType w:val="hybridMultilevel"/>
    <w:tmpl w:val="0F766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5B75DC5"/>
    <w:multiLevelType w:val="hybridMultilevel"/>
    <w:tmpl w:val="898AF5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FEF"/>
    <w:rsid w:val="00111FA6"/>
    <w:rsid w:val="00922038"/>
    <w:rsid w:val="00B627C9"/>
    <w:rsid w:val="00C5668F"/>
    <w:rsid w:val="00E81FE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C82EAD"/>
  <w15:chartTrackingRefBased/>
  <w15:docId w15:val="{7809CD77-9BBE-944E-8474-00230A32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F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Hayley</dc:creator>
  <cp:keywords/>
  <dc:description/>
  <cp:lastModifiedBy>Zhu, Hayley</cp:lastModifiedBy>
  <cp:revision>3</cp:revision>
  <dcterms:created xsi:type="dcterms:W3CDTF">2021-11-11T08:06:00Z</dcterms:created>
  <dcterms:modified xsi:type="dcterms:W3CDTF">2021-11-13T10:07:00Z</dcterms:modified>
</cp:coreProperties>
</file>